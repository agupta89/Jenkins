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6E" w:rsidRDefault="00527D37">
      <w:pPr>
        <w:spacing w:line="280" w:lineRule="exact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ABHISHEK GUPTA</w:t>
      </w:r>
    </w:p>
    <w:p w:rsidR="00173B20" w:rsidRDefault="00AD016E" w:rsidP="00173B20">
      <w:pPr>
        <w:spacing w:line="280" w:lineRule="exact"/>
      </w:pPr>
      <w:r>
        <w:rPr>
          <w:b/>
        </w:rPr>
        <w:t>Contact No.</w:t>
      </w:r>
      <w:r w:rsidR="00173B20">
        <w:t>: 0</w:t>
      </w:r>
      <w:r w:rsidR="00527D37">
        <w:t>9716718025</w:t>
      </w:r>
      <w:r w:rsidR="00173B20">
        <w:t>(M)</w:t>
      </w:r>
    </w:p>
    <w:p w:rsidR="00AD016E" w:rsidRDefault="00AD016E" w:rsidP="00173B20">
      <w:pPr>
        <w:spacing w:line="280" w:lineRule="exact"/>
      </w:pPr>
      <w:r>
        <w:rPr>
          <w:b/>
        </w:rPr>
        <w:t>Email:</w:t>
      </w:r>
      <w:r>
        <w:t xml:space="preserve"> </w:t>
      </w:r>
      <w:hyperlink r:id="rId5" w:history="1">
        <w:r w:rsidR="00527D37" w:rsidRPr="0034783B">
          <w:rPr>
            <w:rStyle w:val="Hyperlink"/>
          </w:rPr>
          <w:t>Abhishek.replica@gmail.com</w:t>
        </w:r>
      </w:hyperlink>
    </w:p>
    <w:p w:rsidR="001A5072" w:rsidRDefault="001A5072" w:rsidP="00173B20">
      <w:pPr>
        <w:spacing w:line="280" w:lineRule="exact"/>
      </w:pPr>
    </w:p>
    <w:p w:rsidR="00AD016E" w:rsidRDefault="00527D37">
      <w:pPr>
        <w:pBdr>
          <w:top w:val="double" w:sz="20" w:space="1" w:color="000000"/>
          <w:bottom w:val="double" w:sz="20" w:space="1" w:color="000000"/>
        </w:pBdr>
        <w:spacing w:line="280" w:lineRule="exact"/>
        <w:jc w:val="center"/>
        <w:rPr>
          <w:rFonts w:ascii="Verdana" w:hAnsi="Verdana"/>
          <w:b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Seeking challenging career oppor</w:t>
      </w:r>
      <w:r w:rsidR="002A1523">
        <w:rPr>
          <w:rFonts w:ascii="Arial" w:hAnsi="Arial" w:cs="Arial"/>
          <w:color w:val="000000"/>
          <w:sz w:val="20"/>
          <w:szCs w:val="20"/>
          <w:shd w:val="clear" w:color="auto" w:fill="FFFFFF"/>
        </w:rPr>
        <w:t>tunities in the domain of Automation/Performance/Manual Testing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Analysis with an organization of repute which will help me to explore myself fully and realize my potential.</w:t>
      </w:r>
    </w:p>
    <w:p w:rsidR="00AD016E" w:rsidRDefault="00AD016E">
      <w:pPr>
        <w:pBdr>
          <w:bottom w:val="single" w:sz="20" w:space="1" w:color="000000"/>
        </w:pBdr>
        <w:spacing w:line="280" w:lineRule="exact"/>
        <w:jc w:val="both"/>
        <w:rPr>
          <w:rFonts w:ascii="Verdana" w:hAnsi="Verdana"/>
          <w:b/>
          <w:sz w:val="18"/>
          <w:szCs w:val="18"/>
        </w:rPr>
      </w:pPr>
    </w:p>
    <w:p w:rsidR="00AD016E" w:rsidRDefault="00527D37">
      <w:pPr>
        <w:pBdr>
          <w:bottom w:val="single" w:sz="20" w:space="1" w:color="000000"/>
        </w:pBdr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</w:t>
      </w:r>
      <w:r w:rsidR="00AD016E">
        <w:rPr>
          <w:rFonts w:ascii="Verdana" w:hAnsi="Verdana"/>
          <w:b/>
          <w:sz w:val="18"/>
          <w:szCs w:val="18"/>
        </w:rPr>
        <w:t>rking Experience</w:t>
      </w:r>
    </w:p>
    <w:p w:rsidR="00F11703" w:rsidRDefault="00F11703" w:rsidP="00F11703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F11703" w:rsidRDefault="00F11703" w:rsidP="00F11703">
      <w:pPr>
        <w:numPr>
          <w:ilvl w:val="0"/>
          <w:numId w:val="12"/>
        </w:num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ind w:hanging="862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Group10 Technologies </w:t>
      </w:r>
      <w:r w:rsidRPr="00EA4B3E">
        <w:rPr>
          <w:rFonts w:ascii="Verdana" w:hAnsi="Verdana"/>
          <w:b/>
          <w:sz w:val="18"/>
          <w:szCs w:val="18"/>
        </w:rPr>
        <w:t xml:space="preserve">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       From: - Jan 2015 to Till date                                                                    </w:t>
      </w:r>
    </w:p>
    <w:p w:rsidR="00F11703" w:rsidRDefault="00F11703" w:rsidP="00F11703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F11703" w:rsidRDefault="00F11703" w:rsidP="00F11703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Working as a Senior Software QA Engineer for Group10 Technologies Pvt. Ltd. (GURGAON)</w:t>
      </w:r>
    </w:p>
    <w:p w:rsidR="00F11703" w:rsidRDefault="00F11703" w:rsidP="00F11703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CF2847" w:rsidRDefault="00CF2847" w:rsidP="00CF2847">
      <w:pPr>
        <w:widowControl w:val="0"/>
        <w:shd w:val="clear" w:color="auto" w:fill="E0E0E0"/>
        <w:spacing w:line="280" w:lineRule="exact"/>
        <w:ind w:right="7553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Major Responsibilities:</w:t>
      </w:r>
    </w:p>
    <w:p w:rsidR="00CF2847" w:rsidRDefault="00CF2847" w:rsidP="00F11703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F11703" w:rsidRDefault="00F11703" w:rsidP="00F11703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BE2467">
        <w:rPr>
          <w:rFonts w:ascii="Verdana" w:hAnsi="Verdana"/>
          <w:b/>
          <w:sz w:val="18"/>
          <w:szCs w:val="18"/>
          <w:lang w:val="en-IN"/>
        </w:rPr>
        <w:t xml:space="preserve">Automation </w:t>
      </w:r>
      <w:r w:rsidR="00CF2847" w:rsidRPr="00BE2467">
        <w:rPr>
          <w:rFonts w:ascii="Verdana" w:hAnsi="Verdana"/>
          <w:b/>
          <w:sz w:val="18"/>
          <w:szCs w:val="18"/>
          <w:lang w:val="en-IN"/>
        </w:rPr>
        <w:t>Testing</w:t>
      </w:r>
      <w:r w:rsidR="00CF2847">
        <w:rPr>
          <w:rFonts w:ascii="Verdana" w:hAnsi="Verdana"/>
          <w:sz w:val="18"/>
          <w:szCs w:val="18"/>
          <w:lang w:val="en-IN"/>
        </w:rPr>
        <w:t>:</w:t>
      </w:r>
    </w:p>
    <w:p w:rsidR="00CF2847" w:rsidRP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</w:p>
    <w:p w:rsidR="00CF2847" w:rsidRPr="00527D3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 w:rsidRPr="00CF2847">
        <w:rPr>
          <w:rFonts w:ascii="Verdana" w:hAnsi="Verdana"/>
          <w:sz w:val="18"/>
          <w:szCs w:val="18"/>
          <w:lang w:val="en-IN"/>
        </w:rPr>
        <w:t>Creation and implementation of Test scripts with Java and selenium.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 w:rsidRPr="00CF2847">
        <w:rPr>
          <w:rFonts w:ascii="Verdana" w:hAnsi="Verdana"/>
          <w:sz w:val="18"/>
          <w:szCs w:val="18"/>
          <w:lang w:val="en-IN"/>
        </w:rPr>
        <w:t xml:space="preserve">Maintaining Test Script repository on GitHub. 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 w:rsidRPr="00CF2847">
        <w:rPr>
          <w:rFonts w:ascii="Verdana" w:hAnsi="Verdana"/>
          <w:sz w:val="18"/>
          <w:szCs w:val="18"/>
          <w:lang w:val="en-IN"/>
        </w:rPr>
        <w:t xml:space="preserve">Continuous Integration through Jenkins. </w:t>
      </w:r>
    </w:p>
    <w:p w:rsidR="00CF2847" w:rsidRPr="00527D3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 w:rsidRPr="00CF2847">
        <w:rPr>
          <w:rFonts w:ascii="Verdana" w:hAnsi="Verdana"/>
          <w:sz w:val="18"/>
          <w:szCs w:val="18"/>
          <w:lang w:val="en-IN"/>
        </w:rPr>
        <w:t>Implementing and scheduling cron Jobs/nightly builds through Jenkins.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 w:rsidRPr="00CF2847">
        <w:rPr>
          <w:rFonts w:ascii="Verdana" w:hAnsi="Verdana"/>
          <w:sz w:val="18"/>
          <w:szCs w:val="18"/>
          <w:lang w:val="en-IN"/>
        </w:rPr>
        <w:t xml:space="preserve">Testing of Web services SOAP/Rest API. </w:t>
      </w:r>
    </w:p>
    <w:p w:rsidR="00EA4B3E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 w:rsidRPr="00CF2847">
        <w:rPr>
          <w:rFonts w:ascii="Verdana" w:hAnsi="Verdana"/>
          <w:sz w:val="18"/>
          <w:szCs w:val="18"/>
          <w:lang w:val="en-IN"/>
        </w:rPr>
        <w:t>In-depth Knowledge processing with JIRA for Issue Tracking.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867818">
        <w:rPr>
          <w:rFonts w:ascii="Verdana" w:hAnsi="Verdana"/>
          <w:b/>
          <w:sz w:val="18"/>
          <w:szCs w:val="18"/>
        </w:rPr>
        <w:t>TECHNICAL SKILLS</w:t>
      </w:r>
      <w:r>
        <w:rPr>
          <w:rFonts w:ascii="Verdana" w:hAnsi="Verdana"/>
          <w:sz w:val="18"/>
          <w:szCs w:val="18"/>
        </w:rPr>
        <w:t>: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Bug Tracking Tools: Jira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 Automation Tools: Selenium IDE, Junit, Jenkins, Sikuli, Firebug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Languages: HTML, XML, JavaScript, Java</w:t>
      </w:r>
    </w:p>
    <w:p w:rsidR="00CF2847" w:rsidRDefault="00950D76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Databases: MySQL, SQLYog</w:t>
      </w:r>
      <w:bookmarkStart w:id="0" w:name="_GoBack"/>
      <w:bookmarkEnd w:id="0"/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Network Protocols: TCP/IP, HTTP, HTTPS, VPN, LDAP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</w:t>
      </w:r>
      <w:r w:rsidR="00686DC6">
        <w:rPr>
          <w:rFonts w:ascii="Verdana" w:hAnsi="Verdana"/>
          <w:sz w:val="18"/>
          <w:szCs w:val="18"/>
        </w:rPr>
        <w:t>perating Systems: Windows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Browsers: Firefox, Chrome, Internet Explorer, Safari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Security Testing: Tamper Data </w:t>
      </w: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</w:p>
    <w:p w:rsidR="00CF2847" w:rsidRDefault="00CF2847" w:rsidP="00CF2847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31463" w:rsidRDefault="00527D37" w:rsidP="00220DBF">
      <w:pPr>
        <w:numPr>
          <w:ilvl w:val="0"/>
          <w:numId w:val="12"/>
        </w:num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ind w:hanging="862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Knimbus Online Pvt. Ltd.</w:t>
      </w:r>
      <w:r w:rsidR="00331463" w:rsidRPr="00EA4B3E">
        <w:rPr>
          <w:rFonts w:ascii="Verdana" w:hAnsi="Verdana"/>
          <w:b/>
          <w:sz w:val="18"/>
          <w:szCs w:val="18"/>
        </w:rPr>
        <w:t xml:space="preserve">                             </w:t>
      </w:r>
      <w:r w:rsidR="00331463">
        <w:rPr>
          <w:rFonts w:ascii="Verdana" w:hAnsi="Verdana"/>
          <w:b/>
          <w:sz w:val="18"/>
          <w:szCs w:val="18"/>
        </w:rPr>
        <w:t xml:space="preserve">                 </w:t>
      </w:r>
      <w:r w:rsidR="00F11703">
        <w:rPr>
          <w:rFonts w:ascii="Verdana" w:hAnsi="Verdana"/>
          <w:b/>
          <w:sz w:val="18"/>
          <w:szCs w:val="18"/>
        </w:rPr>
        <w:t xml:space="preserve">            F</w:t>
      </w:r>
      <w:r>
        <w:rPr>
          <w:rFonts w:ascii="Verdana" w:hAnsi="Verdana"/>
          <w:b/>
          <w:sz w:val="18"/>
          <w:szCs w:val="18"/>
        </w:rPr>
        <w:t>rom: - Oct 20</w:t>
      </w:r>
      <w:r w:rsidR="00331463">
        <w:rPr>
          <w:rFonts w:ascii="Verdana" w:hAnsi="Verdana"/>
          <w:b/>
          <w:sz w:val="18"/>
          <w:szCs w:val="18"/>
        </w:rPr>
        <w:t>1</w:t>
      </w:r>
      <w:r>
        <w:rPr>
          <w:rFonts w:ascii="Verdana" w:hAnsi="Verdana"/>
          <w:b/>
          <w:sz w:val="18"/>
          <w:szCs w:val="18"/>
        </w:rPr>
        <w:t>3</w:t>
      </w:r>
      <w:r w:rsidR="00F11703">
        <w:rPr>
          <w:rFonts w:ascii="Verdana" w:hAnsi="Verdana"/>
          <w:b/>
          <w:sz w:val="18"/>
          <w:szCs w:val="18"/>
        </w:rPr>
        <w:t xml:space="preserve"> to Jan 2015</w:t>
      </w:r>
      <w:r w:rsidR="00331463">
        <w:rPr>
          <w:rFonts w:ascii="Verdana" w:hAnsi="Verdana"/>
          <w:b/>
          <w:sz w:val="18"/>
          <w:szCs w:val="18"/>
        </w:rPr>
        <w:t xml:space="preserve">                                                                    </w:t>
      </w:r>
    </w:p>
    <w:p w:rsidR="00331463" w:rsidRDefault="00331463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383B5E" w:rsidRPr="002A188B" w:rsidRDefault="00F11703" w:rsidP="00220DBF">
      <w:pPr>
        <w:widowControl w:val="0"/>
        <w:tabs>
          <w:tab w:val="left" w:pos="2694"/>
        </w:tabs>
        <w:spacing w:line="280" w:lineRule="exact"/>
        <w:ind w:left="142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</w:rPr>
        <w:t>Worked</w:t>
      </w:r>
      <w:r w:rsidR="00850A20">
        <w:rPr>
          <w:rFonts w:ascii="Verdana" w:hAnsi="Verdana"/>
          <w:sz w:val="18"/>
          <w:szCs w:val="18"/>
        </w:rPr>
        <w:t xml:space="preserve"> as a </w:t>
      </w:r>
      <w:r w:rsidR="00527D37">
        <w:rPr>
          <w:rFonts w:ascii="Verdana" w:hAnsi="Verdana"/>
          <w:sz w:val="18"/>
          <w:szCs w:val="18"/>
        </w:rPr>
        <w:t>QA Engineer</w:t>
      </w:r>
      <w:r w:rsidR="00331463">
        <w:rPr>
          <w:rFonts w:ascii="Verdana" w:hAnsi="Verdana"/>
          <w:sz w:val="18"/>
          <w:szCs w:val="18"/>
        </w:rPr>
        <w:t xml:space="preserve"> for </w:t>
      </w:r>
      <w:r w:rsidR="00527D37">
        <w:rPr>
          <w:rFonts w:ascii="Verdana" w:hAnsi="Verdana"/>
          <w:sz w:val="18"/>
          <w:szCs w:val="18"/>
        </w:rPr>
        <w:t>Knimbus Online Pvt. Ltd</w:t>
      </w:r>
      <w:r w:rsidR="002A188B">
        <w:rPr>
          <w:rFonts w:ascii="Verdana" w:hAnsi="Verdana"/>
          <w:sz w:val="18"/>
          <w:szCs w:val="18"/>
        </w:rPr>
        <w:t>.</w:t>
      </w:r>
      <w:r w:rsidR="002C358E">
        <w:rPr>
          <w:rFonts w:ascii="Verdana" w:hAnsi="Verdana"/>
          <w:sz w:val="18"/>
          <w:szCs w:val="18"/>
        </w:rPr>
        <w:t xml:space="preserve"> (GURGAON)</w:t>
      </w:r>
    </w:p>
    <w:p w:rsidR="00331463" w:rsidRDefault="00331463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31463" w:rsidRDefault="00331463" w:rsidP="00331463">
      <w:pPr>
        <w:widowControl w:val="0"/>
        <w:shd w:val="clear" w:color="auto" w:fill="E0E0E0"/>
        <w:spacing w:line="280" w:lineRule="exact"/>
        <w:ind w:right="7553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Major Responsibilitie</w:t>
      </w:r>
      <w:r w:rsidR="00527D37">
        <w:rPr>
          <w:rFonts w:ascii="Verdana" w:hAnsi="Verdana"/>
          <w:b/>
          <w:sz w:val="18"/>
          <w:szCs w:val="18"/>
        </w:rPr>
        <w:t>s</w:t>
      </w:r>
      <w:r>
        <w:rPr>
          <w:rFonts w:ascii="Verdana" w:hAnsi="Verdana"/>
          <w:b/>
          <w:sz w:val="18"/>
          <w:szCs w:val="18"/>
        </w:rPr>
        <w:t>:</w:t>
      </w:r>
    </w:p>
    <w:p w:rsidR="00331463" w:rsidRDefault="00331463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527D37" w:rsidRDefault="00527D37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527D37">
        <w:rPr>
          <w:rFonts w:ascii="Verdana" w:hAnsi="Verdana"/>
          <w:b/>
          <w:sz w:val="18"/>
          <w:szCs w:val="18"/>
        </w:rPr>
        <w:t xml:space="preserve">Manual </w:t>
      </w:r>
      <w:r w:rsidR="00CF2847" w:rsidRPr="00527D37">
        <w:rPr>
          <w:rFonts w:ascii="Verdana" w:hAnsi="Verdana"/>
          <w:b/>
          <w:sz w:val="18"/>
          <w:szCs w:val="18"/>
        </w:rPr>
        <w:t>Testing</w:t>
      </w:r>
      <w:r w:rsidR="00CF2847">
        <w:rPr>
          <w:rFonts w:ascii="Verdana" w:hAnsi="Verdana"/>
          <w:sz w:val="18"/>
          <w:szCs w:val="18"/>
        </w:rPr>
        <w:t>: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 Expertise in Creating Test Plan and Test Ca</w:t>
      </w:r>
      <w:r w:rsidR="00F11703">
        <w:rPr>
          <w:rFonts w:ascii="Verdana" w:hAnsi="Verdana"/>
          <w:sz w:val="18"/>
          <w:szCs w:val="18"/>
          <w:lang w:val="en-IN"/>
        </w:rPr>
        <w:t>ses.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Conducting functional testing (Smoke Testing, Adhoc Testing and Regression Testing) of the application under test.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Identifying, </w:t>
      </w:r>
      <w:r w:rsidR="00CF2847" w:rsidRPr="00527D37">
        <w:rPr>
          <w:rFonts w:ascii="Verdana" w:hAnsi="Verdana"/>
          <w:sz w:val="18"/>
          <w:szCs w:val="18"/>
          <w:lang w:val="en-IN"/>
        </w:rPr>
        <w:t>analysing</w:t>
      </w:r>
      <w:r w:rsidRPr="00527D37">
        <w:rPr>
          <w:rFonts w:ascii="Verdana" w:hAnsi="Verdana"/>
          <w:sz w:val="18"/>
          <w:szCs w:val="18"/>
          <w:lang w:val="en-IN"/>
        </w:rPr>
        <w:t xml:space="preserve"> defects, questionable functions, errors and inconsistencies in software program functions, outputs, online screens and content.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Conducting System / Regression testing for the software product under varying conditions and </w:t>
      </w:r>
      <w:r w:rsidR="00CF2847" w:rsidRPr="00527D37">
        <w:rPr>
          <w:rFonts w:ascii="Verdana" w:hAnsi="Verdana"/>
          <w:sz w:val="18"/>
          <w:szCs w:val="18"/>
          <w:lang w:val="en-IN"/>
        </w:rPr>
        <w:t>analysing</w:t>
      </w:r>
      <w:r w:rsidRPr="00527D37">
        <w:rPr>
          <w:rFonts w:ascii="Verdana" w:hAnsi="Verdana"/>
          <w:sz w:val="18"/>
          <w:szCs w:val="18"/>
          <w:lang w:val="en-IN"/>
        </w:rPr>
        <w:t xml:space="preserve"> </w:t>
      </w:r>
      <w:r w:rsidRPr="00527D37">
        <w:rPr>
          <w:rFonts w:ascii="Verdana" w:hAnsi="Verdana"/>
          <w:sz w:val="18"/>
          <w:szCs w:val="18"/>
          <w:lang w:val="en-IN"/>
        </w:rPr>
        <w:lastRenderedPageBreak/>
        <w:t xml:space="preserve">the behaviour of the system under multi user environment.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Identifying, tracking, Documenting &amp; reporting defects and communicating Bugs, </w:t>
      </w:r>
    </w:p>
    <w:p w:rsidR="00527D37" w:rsidRPr="00527D37" w:rsidRDefault="00CF284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Enhancements</w:t>
      </w:r>
      <w:r w:rsidR="00527D37" w:rsidRPr="00527D37">
        <w:rPr>
          <w:rFonts w:ascii="Verdana" w:hAnsi="Verdana"/>
          <w:sz w:val="18"/>
          <w:szCs w:val="18"/>
          <w:lang w:val="en-IN"/>
        </w:rPr>
        <w:t xml:space="preserve">, analysis, and unresolved problems.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Experience with verification and Validation development lifecycles, </w:t>
      </w:r>
    </w:p>
    <w:p w:rsidR="00331463" w:rsidRDefault="00CF284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Familiar</w:t>
      </w:r>
      <w:r w:rsidR="00527D37" w:rsidRPr="00527D37">
        <w:rPr>
          <w:rFonts w:ascii="Verdana" w:hAnsi="Verdana"/>
          <w:sz w:val="18"/>
          <w:szCs w:val="18"/>
          <w:lang w:val="en-IN"/>
        </w:rPr>
        <w:t xml:space="preserve"> with agile methodology, change management and release management.</w:t>
      </w:r>
    </w:p>
    <w:p w:rsidR="00BE2467" w:rsidRDefault="00BE246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</w:p>
    <w:p w:rsidR="00BE2467" w:rsidRDefault="00BE246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BE2467">
        <w:rPr>
          <w:rFonts w:ascii="Verdana" w:hAnsi="Verdana"/>
          <w:b/>
          <w:sz w:val="18"/>
          <w:szCs w:val="18"/>
          <w:lang w:val="en-IN"/>
        </w:rPr>
        <w:t xml:space="preserve">Automation </w:t>
      </w:r>
      <w:r w:rsidR="00CF2847" w:rsidRPr="00BE2467">
        <w:rPr>
          <w:rFonts w:ascii="Verdana" w:hAnsi="Verdana"/>
          <w:b/>
          <w:sz w:val="18"/>
          <w:szCs w:val="18"/>
          <w:lang w:val="en-IN"/>
        </w:rPr>
        <w:t>Testing</w:t>
      </w:r>
      <w:r w:rsidR="00CF2847">
        <w:rPr>
          <w:rFonts w:ascii="Verdana" w:hAnsi="Verdana"/>
          <w:sz w:val="18"/>
          <w:szCs w:val="18"/>
          <w:lang w:val="en-IN"/>
        </w:rPr>
        <w:t>:</w:t>
      </w:r>
    </w:p>
    <w:p w:rsidR="00BE2467" w:rsidRP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Pr="00BE2467">
        <w:rPr>
          <w:rFonts w:ascii="Verdana" w:hAnsi="Verdana"/>
          <w:sz w:val="18"/>
          <w:szCs w:val="18"/>
          <w:lang w:val="en-IN"/>
        </w:rPr>
        <w:t xml:space="preserve">Formulated automated test engine, strategy and automated test suites. </w:t>
      </w:r>
    </w:p>
    <w:p w:rsidR="00BE2467" w:rsidRP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Pr="00BE2467">
        <w:rPr>
          <w:rFonts w:ascii="Verdana" w:hAnsi="Verdana"/>
          <w:sz w:val="18"/>
          <w:szCs w:val="18"/>
          <w:lang w:val="en-IN"/>
        </w:rPr>
        <w:t xml:space="preserve">Delegated to handle testing of web based applications and outline test strategy, cases and scripts. </w:t>
      </w:r>
    </w:p>
    <w:p w:rsidR="00BE2467" w:rsidRP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Pr="00BE2467">
        <w:rPr>
          <w:rFonts w:ascii="Verdana" w:hAnsi="Verdana"/>
          <w:sz w:val="18"/>
          <w:szCs w:val="18"/>
          <w:lang w:val="en-IN"/>
        </w:rPr>
        <w:t xml:space="preserve">Handled approval process and test estimation. </w:t>
      </w:r>
    </w:p>
    <w:p w:rsidR="00BE2467" w:rsidRP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Pr="00BE2467">
        <w:rPr>
          <w:rFonts w:ascii="Verdana" w:hAnsi="Verdana"/>
          <w:sz w:val="18"/>
          <w:szCs w:val="18"/>
          <w:lang w:val="en-IN"/>
        </w:rPr>
        <w:t xml:space="preserve">Coordinated about software defect tracking and regression updates to stakeholders and managed documentation. </w:t>
      </w:r>
    </w:p>
    <w:p w:rsidR="00BE2467" w:rsidRP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Pr="00BE2467">
        <w:rPr>
          <w:rFonts w:ascii="Verdana" w:hAnsi="Verdana"/>
          <w:sz w:val="18"/>
          <w:szCs w:val="18"/>
          <w:lang w:val="en-IN"/>
        </w:rPr>
        <w:t xml:space="preserve">Maintained automated test and continuous improvement in meeting client needs and handled design reviews. </w:t>
      </w:r>
    </w:p>
    <w:p w:rsidR="00BE2467" w:rsidRP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Pr="00BE2467">
        <w:rPr>
          <w:rFonts w:ascii="Verdana" w:hAnsi="Verdana"/>
          <w:sz w:val="18"/>
          <w:szCs w:val="18"/>
          <w:lang w:val="en-IN"/>
        </w:rPr>
        <w:t xml:space="preserve">Evaluated automation test status reports and formulated tools and scripts. </w:t>
      </w:r>
    </w:p>
    <w:p w:rsidR="00BE2467" w:rsidRDefault="00BE2467" w:rsidP="00BE246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b/>
          <w:sz w:val="18"/>
          <w:szCs w:val="18"/>
          <w:lang w:val="en-IN"/>
        </w:rPr>
      </w:pPr>
      <w:r w:rsidRPr="00527D37">
        <w:rPr>
          <w:rFonts w:ascii="Verdana" w:hAnsi="Verdana"/>
          <w:b/>
          <w:sz w:val="18"/>
          <w:szCs w:val="18"/>
          <w:lang w:val="en-IN"/>
        </w:rPr>
        <w:t xml:space="preserve">Performance </w:t>
      </w:r>
      <w:r w:rsidR="00CF2847" w:rsidRPr="00527D37">
        <w:rPr>
          <w:rFonts w:ascii="Verdana" w:hAnsi="Verdana"/>
          <w:b/>
          <w:sz w:val="18"/>
          <w:szCs w:val="18"/>
          <w:lang w:val="en-IN"/>
        </w:rPr>
        <w:t>Testing: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Test planning, Scripting, designing realistic load test scenarios, Load Distribution, Test execution, monitoring, result preparation and analysis.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 Profiling and dia</w:t>
      </w:r>
      <w:r>
        <w:rPr>
          <w:rFonts w:ascii="Verdana" w:hAnsi="Verdana"/>
          <w:sz w:val="18"/>
          <w:szCs w:val="18"/>
          <w:lang w:val="en-IN"/>
        </w:rPr>
        <w:t xml:space="preserve">gnosing impacted </w:t>
      </w:r>
      <w:r w:rsidRPr="00527D37">
        <w:rPr>
          <w:rFonts w:ascii="Verdana" w:hAnsi="Verdana"/>
          <w:sz w:val="18"/>
          <w:szCs w:val="18"/>
          <w:lang w:val="en-IN"/>
        </w:rPr>
        <w:t xml:space="preserve">application to find out performance bottleneck using profiling and </w:t>
      </w:r>
      <w:r w:rsidR="00CF2847" w:rsidRPr="00527D37">
        <w:rPr>
          <w:rFonts w:ascii="Verdana" w:hAnsi="Verdana"/>
          <w:sz w:val="18"/>
          <w:szCs w:val="18"/>
          <w:lang w:val="en-IN"/>
        </w:rPr>
        <w:t>diagnostic</w:t>
      </w:r>
      <w:r w:rsidRPr="00527D37">
        <w:rPr>
          <w:rFonts w:ascii="Verdana" w:hAnsi="Verdana"/>
          <w:sz w:val="18"/>
          <w:szCs w:val="18"/>
          <w:lang w:val="en-IN"/>
        </w:rPr>
        <w:t xml:space="preserve"> tools.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</w:t>
      </w:r>
      <w:r>
        <w:rPr>
          <w:rFonts w:ascii="Verdana" w:hAnsi="Verdana"/>
          <w:sz w:val="18"/>
          <w:szCs w:val="18"/>
          <w:lang w:val="en-IN"/>
        </w:rPr>
        <w:t>Coordinate with Developer and TL</w:t>
      </w:r>
      <w:r w:rsidRPr="00527D37">
        <w:rPr>
          <w:rFonts w:ascii="Verdana" w:hAnsi="Verdana"/>
          <w:sz w:val="18"/>
          <w:szCs w:val="18"/>
          <w:lang w:val="en-IN"/>
        </w:rPr>
        <w:t xml:space="preserve"> to understand application and hence define scope of performance testing.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Translate performance specifications into effective test scripts and load test scenarios.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 Developin</w:t>
      </w:r>
      <w:r>
        <w:rPr>
          <w:rFonts w:ascii="Verdana" w:hAnsi="Verdana"/>
          <w:sz w:val="18"/>
          <w:szCs w:val="18"/>
          <w:lang w:val="en-IN"/>
        </w:rPr>
        <w:t>g scripts for load test in Jmeter</w:t>
      </w:r>
      <w:r w:rsidRPr="00527D37">
        <w:rPr>
          <w:rFonts w:ascii="Verdana" w:hAnsi="Verdana"/>
          <w:sz w:val="18"/>
          <w:szCs w:val="18"/>
          <w:lang w:val="en-IN"/>
        </w:rPr>
        <w:t xml:space="preserve">.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Analyze load test results, Analysis into reports and present findings to project teams </w:t>
      </w:r>
    </w:p>
    <w:p w:rsidR="00527D37" w:rsidRPr="00527D37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 xml:space="preserve">• Share everyday project status with stakeholders. </w:t>
      </w:r>
    </w:p>
    <w:p w:rsidR="00527D37" w:rsidRPr="00085CAB" w:rsidRDefault="00527D37" w:rsidP="00527D37">
      <w:pPr>
        <w:widowControl w:val="0"/>
        <w:spacing w:line="280" w:lineRule="exact"/>
        <w:jc w:val="both"/>
        <w:rPr>
          <w:rFonts w:ascii="Verdana" w:hAnsi="Verdana"/>
          <w:sz w:val="18"/>
          <w:szCs w:val="18"/>
          <w:lang w:val="en-IN"/>
        </w:rPr>
      </w:pPr>
      <w:r w:rsidRPr="00527D37">
        <w:rPr>
          <w:rFonts w:ascii="Verdana" w:hAnsi="Verdana"/>
          <w:sz w:val="18"/>
          <w:szCs w:val="18"/>
          <w:lang w:val="en-IN"/>
        </w:rPr>
        <w:t>• Worked with development team to solve Performance issues identified.</w:t>
      </w:r>
    </w:p>
    <w:p w:rsidR="00035D01" w:rsidRDefault="00035D01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EA4B3E" w:rsidRDefault="00F615DE" w:rsidP="00EA4B3E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(2</w:t>
      </w:r>
      <w:r w:rsidR="00EA4B3E">
        <w:rPr>
          <w:rFonts w:ascii="Verdana" w:hAnsi="Verdana"/>
          <w:b/>
          <w:sz w:val="18"/>
          <w:szCs w:val="18"/>
        </w:rPr>
        <w:t>)</w:t>
      </w:r>
      <w:r w:rsidR="00867818">
        <w:rPr>
          <w:rFonts w:ascii="Verdana" w:hAnsi="Verdana"/>
          <w:b/>
          <w:sz w:val="18"/>
          <w:szCs w:val="18"/>
        </w:rPr>
        <w:t xml:space="preserve">Indian Research </w:t>
      </w:r>
      <w:r w:rsidR="00CF2847">
        <w:rPr>
          <w:rFonts w:ascii="Verdana" w:hAnsi="Verdana"/>
          <w:b/>
          <w:sz w:val="18"/>
          <w:szCs w:val="18"/>
        </w:rPr>
        <w:t>InfoTech</w:t>
      </w:r>
      <w:r w:rsidR="00867818">
        <w:rPr>
          <w:rFonts w:ascii="Verdana" w:hAnsi="Verdana"/>
          <w:b/>
          <w:sz w:val="18"/>
          <w:szCs w:val="18"/>
        </w:rPr>
        <w:t xml:space="preserve"> Services</w:t>
      </w:r>
      <w:r w:rsidR="00EA4B3E" w:rsidRPr="00EA4B3E">
        <w:rPr>
          <w:rFonts w:ascii="Verdana" w:hAnsi="Verdana"/>
          <w:b/>
          <w:sz w:val="18"/>
          <w:szCs w:val="18"/>
        </w:rPr>
        <w:t xml:space="preserve">                                 </w:t>
      </w:r>
      <w:r w:rsidR="003F43C0">
        <w:rPr>
          <w:rFonts w:ascii="Verdana" w:hAnsi="Verdana"/>
          <w:b/>
          <w:sz w:val="18"/>
          <w:szCs w:val="18"/>
        </w:rPr>
        <w:t xml:space="preserve">               </w:t>
      </w:r>
      <w:r w:rsidR="00EA4B3E">
        <w:rPr>
          <w:rFonts w:ascii="Verdana" w:hAnsi="Verdana"/>
          <w:b/>
          <w:sz w:val="18"/>
          <w:szCs w:val="18"/>
        </w:rPr>
        <w:t>From</w:t>
      </w:r>
      <w:r w:rsidR="00EC300A">
        <w:rPr>
          <w:rFonts w:ascii="Verdana" w:hAnsi="Verdana"/>
          <w:b/>
          <w:sz w:val="18"/>
          <w:szCs w:val="18"/>
        </w:rPr>
        <w:t>: -</w:t>
      </w:r>
      <w:r w:rsidR="00867818">
        <w:rPr>
          <w:rFonts w:ascii="Verdana" w:hAnsi="Verdana"/>
          <w:b/>
          <w:sz w:val="18"/>
          <w:szCs w:val="18"/>
        </w:rPr>
        <w:t xml:space="preserve"> April 2013</w:t>
      </w:r>
      <w:r w:rsidR="00193244">
        <w:rPr>
          <w:rFonts w:ascii="Verdana" w:hAnsi="Verdana"/>
          <w:b/>
          <w:sz w:val="18"/>
          <w:szCs w:val="18"/>
        </w:rPr>
        <w:t xml:space="preserve"> to </w:t>
      </w:r>
      <w:r w:rsidR="003F43C0">
        <w:rPr>
          <w:rFonts w:ascii="Verdana" w:hAnsi="Verdana"/>
          <w:b/>
          <w:sz w:val="18"/>
          <w:szCs w:val="18"/>
        </w:rPr>
        <w:t>Oct 2013</w:t>
      </w:r>
      <w:r w:rsidR="00EA4B3E">
        <w:rPr>
          <w:rFonts w:ascii="Verdana" w:hAnsi="Verdana"/>
          <w:b/>
          <w:sz w:val="18"/>
          <w:szCs w:val="18"/>
        </w:rPr>
        <w:t xml:space="preserve">                                                                    </w:t>
      </w:r>
    </w:p>
    <w:p w:rsidR="00EA4B3E" w:rsidRDefault="00EA4B3E" w:rsidP="00EA4B3E">
      <w:pPr>
        <w:widowControl w:val="0"/>
        <w:jc w:val="both"/>
        <w:rPr>
          <w:rFonts w:ascii="Verdana" w:hAnsi="Verdana"/>
          <w:sz w:val="18"/>
          <w:szCs w:val="18"/>
        </w:rPr>
      </w:pPr>
    </w:p>
    <w:p w:rsidR="00EA4B3E" w:rsidRDefault="00EA4B3E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3F43C0">
        <w:rPr>
          <w:rFonts w:ascii="Verdana" w:hAnsi="Verdana"/>
          <w:sz w:val="18"/>
          <w:szCs w:val="18"/>
        </w:rPr>
        <w:t>Worked as a Software Engineer for IRIS</w:t>
      </w:r>
      <w:r w:rsidR="002C358E">
        <w:rPr>
          <w:rFonts w:ascii="Verdana" w:hAnsi="Verdana"/>
          <w:sz w:val="18"/>
          <w:szCs w:val="18"/>
        </w:rPr>
        <w:t xml:space="preserve"> (PUNE)</w:t>
      </w:r>
      <w:r w:rsidR="003F43C0">
        <w:rPr>
          <w:rFonts w:ascii="Verdana" w:hAnsi="Verdana"/>
          <w:sz w:val="18"/>
          <w:szCs w:val="18"/>
        </w:rPr>
        <w:t>.</w:t>
      </w:r>
    </w:p>
    <w:p w:rsidR="00EA4B3E" w:rsidRDefault="00EA4B3E" w:rsidP="00EA4B3E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EA4B3E" w:rsidRDefault="003F43C0" w:rsidP="00EA4B3E">
      <w:pPr>
        <w:widowControl w:val="0"/>
        <w:shd w:val="clear" w:color="auto" w:fill="E0E0E0"/>
        <w:spacing w:line="280" w:lineRule="exact"/>
        <w:ind w:right="7553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Major Responsibilities</w:t>
      </w:r>
      <w:r w:rsidR="00EA4B3E">
        <w:rPr>
          <w:rFonts w:ascii="Verdana" w:hAnsi="Verdana"/>
          <w:b/>
          <w:sz w:val="18"/>
          <w:szCs w:val="18"/>
        </w:rPr>
        <w:t>:</w:t>
      </w:r>
    </w:p>
    <w:p w:rsidR="00EA4B3E" w:rsidRDefault="00EA4B3E" w:rsidP="00EA4B3E">
      <w:pPr>
        <w:widowControl w:val="0"/>
        <w:jc w:val="both"/>
        <w:rPr>
          <w:rFonts w:ascii="Verdana" w:hAnsi="Verdana"/>
          <w:b/>
          <w:sz w:val="18"/>
          <w:szCs w:val="18"/>
        </w:rPr>
      </w:pPr>
    </w:p>
    <w:p w:rsidR="003F43C0" w:rsidRPr="003F43C0" w:rsidRDefault="003F43C0" w:rsidP="003F43C0">
      <w:pPr>
        <w:widowControl w:val="0"/>
        <w:jc w:val="both"/>
        <w:rPr>
          <w:rFonts w:ascii="Verdana" w:hAnsi="Verdana"/>
          <w:sz w:val="18"/>
          <w:szCs w:val="18"/>
        </w:rPr>
      </w:pPr>
      <w:r w:rsidRPr="003F43C0">
        <w:rPr>
          <w:rFonts w:ascii="Verdana" w:hAnsi="Verdana"/>
          <w:sz w:val="18"/>
          <w:szCs w:val="18"/>
        </w:rPr>
        <w:t>• Feasibility analysis of projects and defining workflow of projects.</w:t>
      </w:r>
    </w:p>
    <w:p w:rsidR="003F43C0" w:rsidRPr="003F43C0" w:rsidRDefault="003F43C0" w:rsidP="003F43C0">
      <w:pPr>
        <w:widowControl w:val="0"/>
        <w:jc w:val="both"/>
        <w:rPr>
          <w:rFonts w:ascii="Verdana" w:hAnsi="Verdana"/>
          <w:sz w:val="18"/>
          <w:szCs w:val="18"/>
        </w:rPr>
      </w:pPr>
      <w:r w:rsidRPr="003F43C0">
        <w:rPr>
          <w:rFonts w:ascii="Verdana" w:hAnsi="Verdana"/>
          <w:sz w:val="18"/>
          <w:szCs w:val="18"/>
        </w:rPr>
        <w:t>• Developing Web based Projects according to Client Requirement.</w:t>
      </w:r>
    </w:p>
    <w:p w:rsidR="003F43C0" w:rsidRPr="003F43C0" w:rsidRDefault="003F43C0" w:rsidP="003F43C0">
      <w:pPr>
        <w:widowControl w:val="0"/>
        <w:jc w:val="both"/>
        <w:rPr>
          <w:rFonts w:ascii="Verdana" w:hAnsi="Verdana"/>
          <w:sz w:val="18"/>
          <w:szCs w:val="18"/>
        </w:rPr>
      </w:pPr>
      <w:r w:rsidRPr="003F43C0">
        <w:rPr>
          <w:rFonts w:ascii="Verdana" w:hAnsi="Verdana"/>
          <w:sz w:val="18"/>
          <w:szCs w:val="18"/>
        </w:rPr>
        <w:t>• To give project presentation and carry out client interactions.</w:t>
      </w:r>
    </w:p>
    <w:p w:rsidR="00EA4B3E" w:rsidRDefault="003F43C0" w:rsidP="003F43C0">
      <w:pPr>
        <w:widowControl w:val="0"/>
        <w:jc w:val="both"/>
        <w:rPr>
          <w:rFonts w:ascii="Verdana" w:hAnsi="Verdana"/>
          <w:sz w:val="18"/>
          <w:szCs w:val="18"/>
        </w:rPr>
      </w:pPr>
      <w:r w:rsidRPr="003F43C0">
        <w:rPr>
          <w:rFonts w:ascii="Verdana" w:hAnsi="Verdana"/>
          <w:sz w:val="18"/>
          <w:szCs w:val="18"/>
        </w:rPr>
        <w:t>• To follow creative approach towards the growth and development of Organization.</w:t>
      </w:r>
    </w:p>
    <w:p w:rsidR="003F43C0" w:rsidRDefault="003F43C0" w:rsidP="003F43C0">
      <w:pPr>
        <w:widowControl w:val="0"/>
        <w:jc w:val="both"/>
        <w:rPr>
          <w:rFonts w:ascii="Verdana" w:hAnsi="Verdana"/>
          <w:sz w:val="18"/>
          <w:szCs w:val="18"/>
        </w:rPr>
      </w:pPr>
    </w:p>
    <w:p w:rsidR="003F43C0" w:rsidRP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  <w:r w:rsidRPr="003F43C0">
        <w:rPr>
          <w:rStyle w:val="pslongeditbox1"/>
          <w:rFonts w:ascii="Verdana" w:hAnsi="Verdana"/>
        </w:rPr>
        <w:t xml:space="preserve">Project Web </w:t>
      </w:r>
      <w:r w:rsidR="00CF2847" w:rsidRPr="003F43C0">
        <w:rPr>
          <w:rStyle w:val="pslongeditbox1"/>
          <w:rFonts w:ascii="Verdana" w:hAnsi="Verdana"/>
        </w:rPr>
        <w:t>Technologies:</w:t>
      </w:r>
    </w:p>
    <w:p w:rsidR="003F43C0" w:rsidRP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</w:p>
    <w:p w:rsidR="003F43C0" w:rsidRP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  <w:r w:rsidRPr="003F43C0">
        <w:rPr>
          <w:rStyle w:val="pslongeditbox1"/>
          <w:rFonts w:ascii="Verdana" w:hAnsi="Verdana"/>
        </w:rPr>
        <w:t xml:space="preserve">• HTML5, CSS3, </w:t>
      </w:r>
      <w:r w:rsidR="00CF2847" w:rsidRPr="003F43C0">
        <w:rPr>
          <w:rStyle w:val="pslongeditbox1"/>
          <w:rFonts w:ascii="Verdana" w:hAnsi="Verdana"/>
        </w:rPr>
        <w:t>JQuery</w:t>
      </w:r>
      <w:r w:rsidRPr="003F43C0">
        <w:rPr>
          <w:rStyle w:val="pslongeditbox1"/>
          <w:rFonts w:ascii="Verdana" w:hAnsi="Verdana"/>
        </w:rPr>
        <w:t>, JavaScript.</w:t>
      </w:r>
    </w:p>
    <w:p w:rsidR="003F43C0" w:rsidRP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</w:p>
    <w:p w:rsidR="003F43C0" w:rsidRP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  <w:r w:rsidRPr="003F43C0">
        <w:rPr>
          <w:rStyle w:val="pslongeditbox1"/>
          <w:rFonts w:ascii="Verdana" w:hAnsi="Verdana"/>
        </w:rPr>
        <w:t xml:space="preserve"> Project Web Designing Tools Used:</w:t>
      </w:r>
    </w:p>
    <w:p w:rsidR="003F43C0" w:rsidRP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</w:p>
    <w:p w:rsidR="003F43C0" w:rsidRDefault="003F43C0" w:rsidP="003F43C0">
      <w:pPr>
        <w:widowControl w:val="0"/>
        <w:jc w:val="both"/>
        <w:rPr>
          <w:rStyle w:val="pslongeditbox1"/>
          <w:rFonts w:ascii="Verdana" w:hAnsi="Verdana"/>
        </w:rPr>
      </w:pPr>
      <w:r w:rsidRPr="003F43C0">
        <w:rPr>
          <w:rStyle w:val="pslongeditbox1"/>
          <w:rFonts w:ascii="Verdana" w:hAnsi="Verdana"/>
        </w:rPr>
        <w:t>• Macromedia Dreamweaver, Adobe Photoshop, Adobe Flash, CorelDraw.</w:t>
      </w:r>
    </w:p>
    <w:p w:rsidR="00EA4B3E" w:rsidRDefault="00EA4B3E" w:rsidP="00EA4B3E">
      <w:pPr>
        <w:widowControl w:val="0"/>
        <w:jc w:val="both"/>
        <w:rPr>
          <w:rFonts w:ascii="Verdana" w:hAnsi="Verdana"/>
          <w:sz w:val="18"/>
          <w:szCs w:val="18"/>
        </w:rPr>
      </w:pPr>
    </w:p>
    <w:p w:rsidR="000353FF" w:rsidRPr="00D327BD" w:rsidRDefault="000353FF" w:rsidP="00EA4B3E">
      <w:pPr>
        <w:widowControl w:val="0"/>
        <w:jc w:val="both"/>
        <w:rPr>
          <w:rFonts w:ascii="Verdana" w:hAnsi="Verdana"/>
          <w:sz w:val="18"/>
          <w:szCs w:val="18"/>
        </w:rPr>
      </w:pPr>
    </w:p>
    <w:p w:rsidR="000551FA" w:rsidRDefault="000551FA" w:rsidP="000551FA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0551FA" w:rsidRDefault="00A56962" w:rsidP="000551FA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ACADEMICS:</w:t>
      </w:r>
      <w:r w:rsidR="000551FA">
        <w:rPr>
          <w:rFonts w:ascii="Verdana" w:hAnsi="Verdana"/>
          <w:b/>
          <w:sz w:val="18"/>
          <w:szCs w:val="18"/>
        </w:rPr>
        <w:t xml:space="preserve">                                                                   </w:t>
      </w:r>
    </w:p>
    <w:p w:rsidR="000551FA" w:rsidRDefault="000551FA" w:rsidP="000551FA">
      <w:pPr>
        <w:widowControl w:val="0"/>
        <w:jc w:val="both"/>
        <w:rPr>
          <w:rFonts w:ascii="Verdana" w:hAnsi="Verdana"/>
          <w:sz w:val="18"/>
          <w:szCs w:val="18"/>
        </w:rPr>
      </w:pPr>
    </w:p>
    <w:p w:rsidR="003F43C0" w:rsidRPr="003F43C0" w:rsidRDefault="003F43C0" w:rsidP="003F43C0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F43C0" w:rsidRPr="003F43C0" w:rsidRDefault="003F43C0" w:rsidP="003F43C0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F43C0">
        <w:rPr>
          <w:rFonts w:ascii="Verdana" w:hAnsi="Verdana"/>
          <w:sz w:val="18"/>
          <w:szCs w:val="18"/>
        </w:rPr>
        <w:t xml:space="preserve">Four Year full time joint graduate program of B.TECH in Information </w:t>
      </w:r>
      <w:r w:rsidR="00CF2847" w:rsidRPr="003F43C0">
        <w:rPr>
          <w:rFonts w:ascii="Verdana" w:hAnsi="Verdana"/>
          <w:sz w:val="18"/>
          <w:szCs w:val="18"/>
        </w:rPr>
        <w:t>Technology (</w:t>
      </w:r>
      <w:r w:rsidRPr="003F43C0">
        <w:rPr>
          <w:rFonts w:ascii="Verdana" w:hAnsi="Verdana"/>
          <w:sz w:val="18"/>
          <w:szCs w:val="18"/>
        </w:rPr>
        <w:t>I.T) with the collaboration of the following institution:</w:t>
      </w:r>
    </w:p>
    <w:p w:rsidR="003F43C0" w:rsidRPr="003F43C0" w:rsidRDefault="003F43C0" w:rsidP="003F43C0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6709B0" w:rsidRDefault="003F43C0" w:rsidP="003F43C0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F43C0">
        <w:rPr>
          <w:rFonts w:ascii="Verdana" w:hAnsi="Verdana"/>
          <w:sz w:val="18"/>
          <w:szCs w:val="18"/>
        </w:rPr>
        <w:t>• NORTHERN INDIA ENGINEERING COLLEGE, GBTU, UTTAR PRADESH, INDIA.</w:t>
      </w:r>
    </w:p>
    <w:p w:rsidR="006709B0" w:rsidRDefault="006709B0" w:rsidP="006709B0">
      <w:pPr>
        <w:widowControl w:val="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Ind w:w="1" w:type="dxa"/>
        <w:tblLayout w:type="fixed"/>
        <w:tblLook w:val="0000" w:firstRow="0" w:lastRow="0" w:firstColumn="0" w:lastColumn="0" w:noHBand="0" w:noVBand="0"/>
      </w:tblPr>
      <w:tblGrid>
        <w:gridCol w:w="2820"/>
        <w:gridCol w:w="2089"/>
        <w:gridCol w:w="2888"/>
        <w:gridCol w:w="1960"/>
      </w:tblGrid>
      <w:tr w:rsidR="003F43C0" w:rsidTr="003C3EC8">
        <w:trPr>
          <w:trHeight w:val="36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F43C0" w:rsidRDefault="003F43C0" w:rsidP="003C3EC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Period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F43C0" w:rsidRDefault="003F43C0" w:rsidP="003C3EC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Degree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F43C0" w:rsidRDefault="003F43C0" w:rsidP="003C3EC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University /Board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F43C0" w:rsidRDefault="003F43C0" w:rsidP="003C3EC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Percentage</w:t>
            </w:r>
          </w:p>
        </w:tc>
      </w:tr>
      <w:tr w:rsidR="003F43C0" w:rsidTr="003C3EC8">
        <w:trPr>
          <w:trHeight w:val="371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2008-2012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B. Tech(I.T)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G.B.T.U/U.P.T.U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77.4</w:t>
            </w:r>
          </w:p>
        </w:tc>
      </w:tr>
      <w:tr w:rsidR="003F43C0" w:rsidTr="003C3EC8">
        <w:trPr>
          <w:trHeight w:val="371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2006-2007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 xml:space="preserve">        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Maharishi Vidya Mandir Public School (C.B.S.E)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</w:tr>
      <w:tr w:rsidR="003F43C0" w:rsidTr="003C3EC8">
        <w:trPr>
          <w:trHeight w:val="355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2004-2005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 xml:space="preserve">        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Maharishi Vidya Mandir Public School (C.B.S.E)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3C0" w:rsidRDefault="003F43C0" w:rsidP="003C3E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</w:tr>
    </w:tbl>
    <w:p w:rsidR="003F43C0" w:rsidRPr="00D327BD" w:rsidRDefault="003F43C0" w:rsidP="006709B0">
      <w:pPr>
        <w:widowControl w:val="0"/>
        <w:jc w:val="both"/>
        <w:rPr>
          <w:rFonts w:ascii="Verdana" w:hAnsi="Verdana"/>
          <w:sz w:val="18"/>
          <w:szCs w:val="18"/>
        </w:rPr>
      </w:pPr>
    </w:p>
    <w:p w:rsidR="006709B0" w:rsidRDefault="006709B0" w:rsidP="006709B0">
      <w:pPr>
        <w:widowControl w:val="0"/>
        <w:jc w:val="both"/>
        <w:rPr>
          <w:rFonts w:ascii="Verdana" w:hAnsi="Verdana"/>
          <w:b/>
          <w:sz w:val="18"/>
          <w:szCs w:val="18"/>
        </w:rPr>
      </w:pPr>
    </w:p>
    <w:p w:rsidR="006709B0" w:rsidRDefault="006709B0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0551FA" w:rsidRDefault="000551FA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AD016E" w:rsidRDefault="00752991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Summer </w:t>
      </w:r>
      <w:r w:rsidR="00A56962">
        <w:rPr>
          <w:rFonts w:ascii="Verdana" w:hAnsi="Verdana"/>
          <w:b/>
          <w:sz w:val="18"/>
          <w:szCs w:val="18"/>
        </w:rPr>
        <w:t>Training:</w:t>
      </w:r>
      <w:r w:rsidR="000551FA">
        <w:rPr>
          <w:rFonts w:ascii="Verdana" w:hAnsi="Verdana"/>
          <w:b/>
          <w:sz w:val="18"/>
          <w:szCs w:val="18"/>
        </w:rPr>
        <w:t xml:space="preserve">            </w:t>
      </w:r>
      <w:r w:rsidR="00AD016E">
        <w:rPr>
          <w:rFonts w:ascii="Verdana" w:hAnsi="Verdana"/>
          <w:b/>
          <w:sz w:val="18"/>
          <w:szCs w:val="18"/>
        </w:rPr>
        <w:t xml:space="preserve">                                                                    </w:t>
      </w:r>
    </w:p>
    <w:p w:rsidR="00AD016E" w:rsidRDefault="00AD016E">
      <w:pPr>
        <w:widowControl w:val="0"/>
        <w:jc w:val="both"/>
        <w:rPr>
          <w:rFonts w:ascii="Verdana" w:hAnsi="Verdana"/>
          <w:sz w:val="18"/>
          <w:szCs w:val="18"/>
        </w:rPr>
      </w:pPr>
    </w:p>
    <w:p w:rsidR="00752991" w:rsidRPr="00752991" w:rsidRDefault="00CF2847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1.</w:t>
      </w:r>
      <w:r w:rsidRPr="00752991">
        <w:rPr>
          <w:rFonts w:ascii="Verdana" w:hAnsi="Verdana"/>
          <w:sz w:val="18"/>
          <w:szCs w:val="18"/>
        </w:rPr>
        <w:t xml:space="preserve"> INTERNATIONAL</w:t>
      </w:r>
      <w:r w:rsidR="00752991" w:rsidRPr="00752991">
        <w:rPr>
          <w:rFonts w:ascii="Verdana" w:hAnsi="Verdana"/>
          <w:sz w:val="18"/>
          <w:szCs w:val="18"/>
        </w:rPr>
        <w:t xml:space="preserve"> BUSINESS MACHINE (IBM-CEIS)      2011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(CORE JAVA, ADVANCE JAVA)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PROJECT:  JAVA SWING “EMPLOYEE SALARY MANAGEMENT”.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• The basic objective is to manage employee salary and fetch employee information through        desktop application.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 xml:space="preserve">• This application enhances managing capabilities in a ease manner and get the job done within few clicks which in turns saves time. 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2. </w:t>
      </w:r>
      <w:r w:rsidRPr="00752991">
        <w:rPr>
          <w:rFonts w:ascii="Verdana" w:hAnsi="Verdana"/>
          <w:sz w:val="18"/>
          <w:szCs w:val="18"/>
        </w:rPr>
        <w:t>HEWELETT PACKARD (HP)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PROJECT: WLAN VULNERABILITY AND SECURITY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• The basic objective is to track out vulnerabilities within the wireless network and implement security to the network.</w:t>
      </w:r>
    </w:p>
    <w:p w:rsid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Default="00CF2847" w:rsidP="00752991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Extra-Curricular</w:t>
      </w:r>
      <w:r w:rsidR="00A56962">
        <w:rPr>
          <w:rFonts w:ascii="Verdana" w:hAnsi="Verdana"/>
          <w:b/>
          <w:sz w:val="18"/>
          <w:szCs w:val="18"/>
        </w:rPr>
        <w:t>:</w:t>
      </w:r>
      <w:r w:rsidR="00752991">
        <w:rPr>
          <w:rFonts w:ascii="Verdana" w:hAnsi="Verdana"/>
          <w:b/>
          <w:sz w:val="18"/>
          <w:szCs w:val="18"/>
        </w:rPr>
        <w:t xml:space="preserve">                                                                   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• Represented Northern India Engineering College as Captain of Volleyball Team in IT-BHU Sports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FEST (SPARDHA-2011) and various other Inter-College Competition.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• Active participation in organizing various cultural program being a member of SAMANVAY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(IT-COMMUNITY)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• Active Partition in Organizing College Annual fest (UTKARSH-2010) as Asst. Coordinator.</w:t>
      </w:r>
    </w:p>
    <w:p w:rsidR="00752991" w:rsidRPr="00752991" w:rsidRDefault="00752991" w:rsidP="00752991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406167" w:rsidRDefault="00752991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752991">
        <w:rPr>
          <w:rFonts w:ascii="Verdana" w:hAnsi="Verdana"/>
          <w:sz w:val="18"/>
          <w:szCs w:val="18"/>
        </w:rPr>
        <w:t>• Organized various school sports activities and other events as CAPTAIN of 'Yellow House'.</w:t>
      </w:r>
    </w:p>
    <w:p w:rsid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C3EC8" w:rsidRDefault="00A56962" w:rsidP="003C3EC8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Strengths:</w:t>
      </w:r>
      <w:r w:rsidR="003C3EC8">
        <w:rPr>
          <w:rFonts w:ascii="Verdana" w:hAnsi="Verdana"/>
          <w:b/>
          <w:sz w:val="18"/>
          <w:szCs w:val="18"/>
        </w:rPr>
        <w:t xml:space="preserve">                                                                   </w:t>
      </w:r>
    </w:p>
    <w:p w:rsid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 xml:space="preserve">• Firm Determination. </w:t>
      </w: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Team work ability.</w:t>
      </w: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Quick decision making capability.</w:t>
      </w: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Leadership quality.</w:t>
      </w: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Confident.</w:t>
      </w:r>
    </w:p>
    <w:p w:rsid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Enthusiastic</w:t>
      </w:r>
    </w:p>
    <w:p w:rsid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0760D4" w:rsidRDefault="000760D4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C3EC8" w:rsidRDefault="00A56962" w:rsidP="003C3EC8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D9D9D9"/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Hobbies:</w:t>
      </w:r>
      <w:r w:rsidR="003C3EC8">
        <w:rPr>
          <w:rFonts w:ascii="Verdana" w:hAnsi="Verdana"/>
          <w:b/>
          <w:sz w:val="18"/>
          <w:szCs w:val="18"/>
        </w:rPr>
        <w:t xml:space="preserve">                                                                   </w:t>
      </w:r>
    </w:p>
    <w:p w:rsid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Creative Writing</w:t>
      </w: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Playing Volleyball</w:t>
      </w:r>
    </w:p>
    <w:p w:rsid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sz w:val="18"/>
          <w:szCs w:val="18"/>
        </w:rPr>
        <w:t>• Listening to Music</w:t>
      </w:r>
    </w:p>
    <w:p w:rsidR="003C3EC8" w:rsidRPr="003C3EC8" w:rsidRDefault="003C3EC8" w:rsidP="003C3EC8">
      <w:pPr>
        <w:widowControl w:val="0"/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F11703" w:rsidRPr="00F11703" w:rsidRDefault="00AD016E" w:rsidP="00F11703">
      <w:pPr>
        <w:pBdr>
          <w:bottom w:val="single" w:sz="20" w:space="1" w:color="000000"/>
        </w:pBdr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</w:t>
      </w:r>
    </w:p>
    <w:p w:rsidR="00F11703" w:rsidRDefault="00F11703">
      <w:pPr>
        <w:spacing w:line="280" w:lineRule="exact"/>
        <w:jc w:val="both"/>
        <w:rPr>
          <w:rFonts w:ascii="Verdana" w:hAnsi="Verdana"/>
          <w:sz w:val="18"/>
          <w:szCs w:val="18"/>
        </w:rPr>
      </w:pPr>
    </w:p>
    <w:p w:rsidR="00AD016E" w:rsidRDefault="00AD016E">
      <w:p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                             : Male</w:t>
      </w:r>
    </w:p>
    <w:p w:rsidR="00AD016E" w:rsidRDefault="00AD016E">
      <w:p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Permanent Address            : </w:t>
      </w:r>
      <w:r w:rsidR="00C12BFD">
        <w:rPr>
          <w:rFonts w:ascii="Verdana" w:hAnsi="Verdana"/>
          <w:sz w:val="18"/>
          <w:szCs w:val="18"/>
        </w:rPr>
        <w:t>128/34, K-</w:t>
      </w:r>
      <w:r w:rsidR="00CF2847">
        <w:rPr>
          <w:rFonts w:ascii="Verdana" w:hAnsi="Verdana"/>
          <w:sz w:val="18"/>
          <w:szCs w:val="18"/>
        </w:rPr>
        <w:t>Block,</w:t>
      </w:r>
      <w:r w:rsidR="00C12BFD">
        <w:rPr>
          <w:rFonts w:ascii="Verdana" w:hAnsi="Verdana"/>
          <w:sz w:val="18"/>
          <w:szCs w:val="18"/>
        </w:rPr>
        <w:t xml:space="preserve"> Kidwai </w:t>
      </w:r>
      <w:r w:rsidR="00CF2847">
        <w:rPr>
          <w:rFonts w:ascii="Verdana" w:hAnsi="Verdana"/>
          <w:sz w:val="18"/>
          <w:szCs w:val="18"/>
        </w:rPr>
        <w:t>Nagar, Kanpur</w:t>
      </w:r>
      <w:r w:rsidR="00C12BF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</w:t>
      </w:r>
      <w:r w:rsidR="00C12BFD">
        <w:rPr>
          <w:rFonts w:ascii="Verdana" w:hAnsi="Verdana"/>
          <w:sz w:val="18"/>
          <w:szCs w:val="18"/>
        </w:rPr>
        <w:t>Uttar Pradesh</w:t>
      </w:r>
      <w:r>
        <w:rPr>
          <w:rFonts w:ascii="Verdana" w:hAnsi="Verdana"/>
          <w:sz w:val="18"/>
          <w:szCs w:val="18"/>
        </w:rPr>
        <w:t>)</w:t>
      </w:r>
    </w:p>
    <w:p w:rsidR="00AD016E" w:rsidRDefault="00AD016E">
      <w:pPr>
        <w:tabs>
          <w:tab w:val="left" w:pos="552"/>
        </w:tabs>
        <w:spacing w:after="60" w:line="360" w:lineRule="auto"/>
        <w:ind w:right="24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</w:t>
      </w:r>
    </w:p>
    <w:p w:rsidR="00AD016E" w:rsidRDefault="00AD016E">
      <w:pPr>
        <w:pBdr>
          <w:bottom w:val="single" w:sz="20" w:space="1" w:color="000000"/>
        </w:pBdr>
        <w:spacing w:line="28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Reference</w:t>
      </w:r>
    </w:p>
    <w:p w:rsidR="003C3EC8" w:rsidRDefault="003C3EC8" w:rsidP="003C3EC8">
      <w:pPr>
        <w:tabs>
          <w:tab w:val="left" w:pos="552"/>
        </w:tabs>
        <w:spacing w:after="60" w:line="360" w:lineRule="auto"/>
        <w:ind w:right="245"/>
        <w:rPr>
          <w:rFonts w:ascii="Verdana" w:hAnsi="Verdana"/>
          <w:b/>
          <w:sz w:val="18"/>
          <w:szCs w:val="18"/>
        </w:rPr>
      </w:pPr>
    </w:p>
    <w:p w:rsidR="00AD016E" w:rsidRDefault="003C3EC8" w:rsidP="003C3EC8">
      <w:pPr>
        <w:tabs>
          <w:tab w:val="left" w:pos="552"/>
        </w:tabs>
        <w:spacing w:after="60" w:line="360" w:lineRule="auto"/>
        <w:ind w:right="245"/>
        <w:rPr>
          <w:rFonts w:ascii="Verdana" w:hAnsi="Verdana"/>
          <w:sz w:val="18"/>
          <w:szCs w:val="18"/>
        </w:rPr>
      </w:pPr>
      <w:r w:rsidRPr="003C3EC8">
        <w:rPr>
          <w:rFonts w:ascii="Verdana" w:hAnsi="Verdana"/>
          <w:b/>
          <w:sz w:val="18"/>
          <w:szCs w:val="18"/>
        </w:rPr>
        <w:t>Available upon request</w:t>
      </w:r>
    </w:p>
    <w:sectPr w:rsidR="00AD016E" w:rsidSect="00AB55E7">
      <w:footnotePr>
        <w:pos w:val="beneathText"/>
      </w:footnotePr>
      <w:pgSz w:w="11905" w:h="16837"/>
      <w:pgMar w:top="1072" w:right="1000" w:bottom="1288" w:left="1000" w:header="720" w:footer="720" w:gutter="0"/>
      <w:pgBorders>
        <w:top w:val="double" w:sz="1" w:space="30" w:color="000000"/>
        <w:left w:val="double" w:sz="1" w:space="26" w:color="000000"/>
        <w:bottom w:val="double" w:sz="1" w:space="31" w:color="000000"/>
        <w:right w:val="double" w:sz="1" w:space="26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bullet"/>
      <w:lvlText w:val=""/>
      <w:lvlJc w:val="left"/>
      <w:pPr>
        <w:tabs>
          <w:tab w:val="num" w:pos="397"/>
        </w:tabs>
        <w:ind w:left="397" w:hanging="288"/>
      </w:pPr>
      <w:rPr>
        <w:rFonts w:ascii="Wingdings" w:hAnsi="Wingdings"/>
        <w:color w:val="auto"/>
      </w:rPr>
    </w:lvl>
  </w:abstractNum>
  <w:abstractNum w:abstractNumId="7">
    <w:nsid w:val="00000008"/>
    <w:multiLevelType w:val="singleLevel"/>
    <w:tmpl w:val="00000008"/>
    <w:name w:val="WW8Num14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</w:abstractNum>
  <w:abstractNum w:abstractNumId="8">
    <w:nsid w:val="20B62CC7"/>
    <w:multiLevelType w:val="hybridMultilevel"/>
    <w:tmpl w:val="FE8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2294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C0B3A67"/>
    <w:multiLevelType w:val="hybridMultilevel"/>
    <w:tmpl w:val="5D38C47C"/>
    <w:lvl w:ilvl="0" w:tplc="74B84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D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E2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E1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40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40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81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B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48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5D1E1B"/>
    <w:multiLevelType w:val="hybridMultilevel"/>
    <w:tmpl w:val="6B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15CCE"/>
    <w:multiLevelType w:val="hybridMultilevel"/>
    <w:tmpl w:val="390629A4"/>
    <w:lvl w:ilvl="0" w:tplc="B02035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00305"/>
    <w:multiLevelType w:val="hybridMultilevel"/>
    <w:tmpl w:val="075E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F7E9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FA"/>
    <w:rsid w:val="000353FF"/>
    <w:rsid w:val="00035D01"/>
    <w:rsid w:val="00044DA6"/>
    <w:rsid w:val="0004788D"/>
    <w:rsid w:val="000551FA"/>
    <w:rsid w:val="000760D4"/>
    <w:rsid w:val="00085CAB"/>
    <w:rsid w:val="00087882"/>
    <w:rsid w:val="001055F3"/>
    <w:rsid w:val="001120C6"/>
    <w:rsid w:val="00160C30"/>
    <w:rsid w:val="00163889"/>
    <w:rsid w:val="00173B20"/>
    <w:rsid w:val="00193244"/>
    <w:rsid w:val="00194F12"/>
    <w:rsid w:val="0019514A"/>
    <w:rsid w:val="001968E4"/>
    <w:rsid w:val="001A391F"/>
    <w:rsid w:val="001A5072"/>
    <w:rsid w:val="001B7923"/>
    <w:rsid w:val="00220DBF"/>
    <w:rsid w:val="002437E6"/>
    <w:rsid w:val="00272FCC"/>
    <w:rsid w:val="002A1523"/>
    <w:rsid w:val="002A188B"/>
    <w:rsid w:val="002C358E"/>
    <w:rsid w:val="002D4888"/>
    <w:rsid w:val="002F2979"/>
    <w:rsid w:val="002F5123"/>
    <w:rsid w:val="00330685"/>
    <w:rsid w:val="00331463"/>
    <w:rsid w:val="00383B5E"/>
    <w:rsid w:val="00386B8C"/>
    <w:rsid w:val="003A647D"/>
    <w:rsid w:val="003C3EC8"/>
    <w:rsid w:val="003E2CE8"/>
    <w:rsid w:val="003F10EA"/>
    <w:rsid w:val="003F43C0"/>
    <w:rsid w:val="00406167"/>
    <w:rsid w:val="004A008A"/>
    <w:rsid w:val="004E60CF"/>
    <w:rsid w:val="0050421B"/>
    <w:rsid w:val="00525680"/>
    <w:rsid w:val="00527D37"/>
    <w:rsid w:val="00574B44"/>
    <w:rsid w:val="005E5CB9"/>
    <w:rsid w:val="005F4731"/>
    <w:rsid w:val="005F4E4D"/>
    <w:rsid w:val="00606C71"/>
    <w:rsid w:val="006709B0"/>
    <w:rsid w:val="00672EB3"/>
    <w:rsid w:val="00682D57"/>
    <w:rsid w:val="00686DC6"/>
    <w:rsid w:val="006A33D2"/>
    <w:rsid w:val="006E439B"/>
    <w:rsid w:val="006E593C"/>
    <w:rsid w:val="00752991"/>
    <w:rsid w:val="007706B6"/>
    <w:rsid w:val="007A1FC2"/>
    <w:rsid w:val="007C71B8"/>
    <w:rsid w:val="0081052B"/>
    <w:rsid w:val="00850A20"/>
    <w:rsid w:val="00867818"/>
    <w:rsid w:val="008931E1"/>
    <w:rsid w:val="008F339C"/>
    <w:rsid w:val="00950D76"/>
    <w:rsid w:val="009804E8"/>
    <w:rsid w:val="009B10F5"/>
    <w:rsid w:val="009C2384"/>
    <w:rsid w:val="009F2417"/>
    <w:rsid w:val="00A56962"/>
    <w:rsid w:val="00A70BEF"/>
    <w:rsid w:val="00A82291"/>
    <w:rsid w:val="00AB1CD5"/>
    <w:rsid w:val="00AB2D1B"/>
    <w:rsid w:val="00AB55E7"/>
    <w:rsid w:val="00AB7019"/>
    <w:rsid w:val="00AD016E"/>
    <w:rsid w:val="00AD0ED6"/>
    <w:rsid w:val="00BE2467"/>
    <w:rsid w:val="00C04379"/>
    <w:rsid w:val="00C12BFD"/>
    <w:rsid w:val="00C16F9C"/>
    <w:rsid w:val="00C72708"/>
    <w:rsid w:val="00CB1833"/>
    <w:rsid w:val="00CE4D0A"/>
    <w:rsid w:val="00CF2847"/>
    <w:rsid w:val="00D034AE"/>
    <w:rsid w:val="00D15315"/>
    <w:rsid w:val="00D327BD"/>
    <w:rsid w:val="00D951CB"/>
    <w:rsid w:val="00E1086F"/>
    <w:rsid w:val="00E1541E"/>
    <w:rsid w:val="00EA4B3E"/>
    <w:rsid w:val="00EC300A"/>
    <w:rsid w:val="00EC5F59"/>
    <w:rsid w:val="00EF2ED3"/>
    <w:rsid w:val="00F11703"/>
    <w:rsid w:val="00F318DF"/>
    <w:rsid w:val="00F615DE"/>
    <w:rsid w:val="00F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9AC7A-1F2A-4319-BC12-59FF6EDA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E7"/>
    <w:pPr>
      <w:suppressAutoHyphens/>
    </w:pPr>
    <w:rPr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qFormat/>
    <w:rsid w:val="00AB55E7"/>
    <w:pPr>
      <w:widowControl w:val="0"/>
      <w:tabs>
        <w:tab w:val="num" w:pos="1008"/>
      </w:tabs>
      <w:autoSpaceDE w:val="0"/>
      <w:ind w:left="1008" w:hanging="1008"/>
      <w:outlineLvl w:val="4"/>
    </w:pPr>
    <w:rPr>
      <w:rFonts w:ascii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B55E7"/>
    <w:rPr>
      <w:rFonts w:ascii="Wingdings" w:hAnsi="Wingdings"/>
      <w:sz w:val="20"/>
    </w:rPr>
  </w:style>
  <w:style w:type="character" w:customStyle="1" w:styleId="WW8Num1z1">
    <w:name w:val="WW8Num1z1"/>
    <w:rsid w:val="00AB55E7"/>
    <w:rPr>
      <w:rFonts w:ascii="Courier New" w:hAnsi="Courier New" w:cs="Courier New"/>
    </w:rPr>
  </w:style>
  <w:style w:type="character" w:customStyle="1" w:styleId="WW8Num1z2">
    <w:name w:val="WW8Num1z2"/>
    <w:rsid w:val="00AB55E7"/>
    <w:rPr>
      <w:rFonts w:ascii="Wingdings" w:hAnsi="Wingdings"/>
    </w:rPr>
  </w:style>
  <w:style w:type="character" w:customStyle="1" w:styleId="WW8Num1z3">
    <w:name w:val="WW8Num1z3"/>
    <w:rsid w:val="00AB55E7"/>
    <w:rPr>
      <w:rFonts w:ascii="Symbol" w:hAnsi="Symbol"/>
    </w:rPr>
  </w:style>
  <w:style w:type="character" w:customStyle="1" w:styleId="WW8Num2z0">
    <w:name w:val="WW8Num2z0"/>
    <w:rsid w:val="00AB55E7"/>
    <w:rPr>
      <w:rFonts w:ascii="Symbol" w:hAnsi="Symbol"/>
      <w:sz w:val="20"/>
    </w:rPr>
  </w:style>
  <w:style w:type="character" w:customStyle="1" w:styleId="WW8Num3z0">
    <w:name w:val="WW8Num3z0"/>
    <w:rsid w:val="00AB55E7"/>
    <w:rPr>
      <w:rFonts w:ascii="Wingdings" w:hAnsi="Wingdings"/>
      <w:color w:val="auto"/>
    </w:rPr>
  </w:style>
  <w:style w:type="character" w:customStyle="1" w:styleId="WW8Num3z1">
    <w:name w:val="WW8Num3z1"/>
    <w:rsid w:val="00AB55E7"/>
    <w:rPr>
      <w:rFonts w:ascii="Courier New" w:hAnsi="Courier New" w:cs="Courier New"/>
    </w:rPr>
  </w:style>
  <w:style w:type="character" w:customStyle="1" w:styleId="WW8Num3z2">
    <w:name w:val="WW8Num3z2"/>
    <w:rsid w:val="00AB55E7"/>
    <w:rPr>
      <w:rFonts w:ascii="Wingdings" w:hAnsi="Wingdings"/>
    </w:rPr>
  </w:style>
  <w:style w:type="character" w:customStyle="1" w:styleId="WW8Num3z3">
    <w:name w:val="WW8Num3z3"/>
    <w:rsid w:val="00AB55E7"/>
    <w:rPr>
      <w:rFonts w:ascii="Symbol" w:hAnsi="Symbol"/>
    </w:rPr>
  </w:style>
  <w:style w:type="character" w:customStyle="1" w:styleId="WW8Num4z0">
    <w:name w:val="WW8Num4z0"/>
    <w:rsid w:val="00AB55E7"/>
    <w:rPr>
      <w:rFonts w:ascii="Times New Roman" w:hAnsi="Times New Roman"/>
    </w:rPr>
  </w:style>
  <w:style w:type="character" w:customStyle="1" w:styleId="WW8Num5z0">
    <w:name w:val="WW8Num5z0"/>
    <w:rsid w:val="00AB55E7"/>
    <w:rPr>
      <w:rFonts w:ascii="Wingdings" w:hAnsi="Wingdings"/>
    </w:rPr>
  </w:style>
  <w:style w:type="character" w:customStyle="1" w:styleId="WW8Num5z1">
    <w:name w:val="WW8Num5z1"/>
    <w:rsid w:val="00AB55E7"/>
    <w:rPr>
      <w:rFonts w:ascii="Courier New" w:hAnsi="Courier New" w:cs="Courier New"/>
    </w:rPr>
  </w:style>
  <w:style w:type="character" w:customStyle="1" w:styleId="WW8Num5z3">
    <w:name w:val="WW8Num5z3"/>
    <w:rsid w:val="00AB55E7"/>
    <w:rPr>
      <w:rFonts w:ascii="Symbol" w:hAnsi="Symbol"/>
    </w:rPr>
  </w:style>
  <w:style w:type="character" w:customStyle="1" w:styleId="WW8Num6z0">
    <w:name w:val="WW8Num6z0"/>
    <w:rsid w:val="00AB55E7"/>
    <w:rPr>
      <w:rFonts w:ascii="Wingdings" w:hAnsi="Wingdings"/>
    </w:rPr>
  </w:style>
  <w:style w:type="character" w:customStyle="1" w:styleId="WW8Num6z1">
    <w:name w:val="WW8Num6z1"/>
    <w:rsid w:val="00AB55E7"/>
    <w:rPr>
      <w:rFonts w:ascii="Courier New" w:hAnsi="Courier New" w:cs="Courier New"/>
    </w:rPr>
  </w:style>
  <w:style w:type="character" w:customStyle="1" w:styleId="WW8Num6z3">
    <w:name w:val="WW8Num6z3"/>
    <w:rsid w:val="00AB55E7"/>
    <w:rPr>
      <w:rFonts w:ascii="Symbol" w:hAnsi="Symbol"/>
    </w:rPr>
  </w:style>
  <w:style w:type="character" w:customStyle="1" w:styleId="WW8Num7z0">
    <w:name w:val="WW8Num7z0"/>
    <w:rsid w:val="00AB55E7"/>
    <w:rPr>
      <w:rFonts w:ascii="Symbol" w:hAnsi="Symbol"/>
      <w:sz w:val="20"/>
    </w:rPr>
  </w:style>
  <w:style w:type="character" w:customStyle="1" w:styleId="WW8Num8z0">
    <w:name w:val="WW8Num8z0"/>
    <w:rsid w:val="00AB55E7"/>
    <w:rPr>
      <w:rFonts w:ascii="Symbol" w:hAnsi="Symbol"/>
      <w:sz w:val="20"/>
    </w:rPr>
  </w:style>
  <w:style w:type="character" w:customStyle="1" w:styleId="WW8Num9z0">
    <w:name w:val="WW8Num9z0"/>
    <w:rsid w:val="00AB55E7"/>
    <w:rPr>
      <w:rFonts w:ascii="Times New Roman" w:hAnsi="Times New Roman"/>
    </w:rPr>
  </w:style>
  <w:style w:type="character" w:customStyle="1" w:styleId="WW8Num10z0">
    <w:name w:val="WW8Num10z0"/>
    <w:rsid w:val="00AB55E7"/>
    <w:rPr>
      <w:rFonts w:ascii="Symbol" w:hAnsi="Symbol"/>
      <w:sz w:val="20"/>
    </w:rPr>
  </w:style>
  <w:style w:type="character" w:customStyle="1" w:styleId="WW8Num11z0">
    <w:name w:val="WW8Num11z0"/>
    <w:rsid w:val="00AB55E7"/>
    <w:rPr>
      <w:rFonts w:ascii="Wingdings" w:hAnsi="Wingdings"/>
      <w:color w:val="auto"/>
    </w:rPr>
  </w:style>
  <w:style w:type="character" w:customStyle="1" w:styleId="WW8Num11z1">
    <w:name w:val="WW8Num11z1"/>
    <w:rsid w:val="00AB55E7"/>
    <w:rPr>
      <w:rFonts w:ascii="Courier New" w:hAnsi="Courier New" w:cs="Courier New"/>
    </w:rPr>
  </w:style>
  <w:style w:type="character" w:customStyle="1" w:styleId="WW8Num11z2">
    <w:name w:val="WW8Num11z2"/>
    <w:rsid w:val="00AB55E7"/>
    <w:rPr>
      <w:rFonts w:ascii="Wingdings" w:hAnsi="Wingdings"/>
    </w:rPr>
  </w:style>
  <w:style w:type="character" w:customStyle="1" w:styleId="WW8Num11z3">
    <w:name w:val="WW8Num11z3"/>
    <w:rsid w:val="00AB55E7"/>
    <w:rPr>
      <w:rFonts w:ascii="Symbol" w:hAnsi="Symbol"/>
    </w:rPr>
  </w:style>
  <w:style w:type="character" w:customStyle="1" w:styleId="WW8Num12z0">
    <w:name w:val="WW8Num12z0"/>
    <w:rsid w:val="00AB55E7"/>
    <w:rPr>
      <w:rFonts w:ascii="Symbol" w:hAnsi="Symbol"/>
      <w:sz w:val="24"/>
      <w:lang w:val="en-US"/>
    </w:rPr>
  </w:style>
  <w:style w:type="character" w:customStyle="1" w:styleId="WW8Num13z0">
    <w:name w:val="WW8Num13z0"/>
    <w:rsid w:val="00AB55E7"/>
    <w:rPr>
      <w:rFonts w:ascii="Symbol" w:hAnsi="Symbol"/>
      <w:sz w:val="20"/>
    </w:rPr>
  </w:style>
  <w:style w:type="character" w:customStyle="1" w:styleId="WW8Num14z0">
    <w:name w:val="WW8Num14z0"/>
    <w:rsid w:val="00AB55E7"/>
    <w:rPr>
      <w:rFonts w:ascii="Wingdings" w:hAnsi="Wingdings"/>
      <w:color w:val="auto"/>
    </w:rPr>
  </w:style>
  <w:style w:type="character" w:customStyle="1" w:styleId="WW8Num14z1">
    <w:name w:val="WW8Num14z1"/>
    <w:rsid w:val="00AB55E7"/>
    <w:rPr>
      <w:rFonts w:ascii="Courier New" w:hAnsi="Courier New" w:cs="Courier New"/>
    </w:rPr>
  </w:style>
  <w:style w:type="character" w:customStyle="1" w:styleId="WW8Num14z2">
    <w:name w:val="WW8Num14z2"/>
    <w:rsid w:val="00AB55E7"/>
    <w:rPr>
      <w:rFonts w:ascii="Wingdings" w:hAnsi="Wingdings"/>
    </w:rPr>
  </w:style>
  <w:style w:type="character" w:customStyle="1" w:styleId="WW8Num14z3">
    <w:name w:val="WW8Num14z3"/>
    <w:rsid w:val="00AB55E7"/>
    <w:rPr>
      <w:rFonts w:ascii="Symbol" w:hAnsi="Symbol"/>
    </w:rPr>
  </w:style>
  <w:style w:type="character" w:customStyle="1" w:styleId="WW8Num15z0">
    <w:name w:val="WW8Num15z0"/>
    <w:rsid w:val="00AB55E7"/>
    <w:rPr>
      <w:rFonts w:ascii="Wingdings" w:hAnsi="Wingdings"/>
    </w:rPr>
  </w:style>
  <w:style w:type="character" w:customStyle="1" w:styleId="WW8Num15z1">
    <w:name w:val="WW8Num15z1"/>
    <w:rsid w:val="00AB55E7"/>
    <w:rPr>
      <w:rFonts w:ascii="Courier New" w:hAnsi="Courier New" w:cs="Courier New"/>
    </w:rPr>
  </w:style>
  <w:style w:type="character" w:customStyle="1" w:styleId="WW8Num15z3">
    <w:name w:val="WW8Num15z3"/>
    <w:rsid w:val="00AB55E7"/>
    <w:rPr>
      <w:rFonts w:ascii="Symbol" w:hAnsi="Symbol"/>
    </w:rPr>
  </w:style>
  <w:style w:type="character" w:customStyle="1" w:styleId="WW8Num16z0">
    <w:name w:val="WW8Num16z0"/>
    <w:rsid w:val="00AB55E7"/>
    <w:rPr>
      <w:rFonts w:ascii="Wingdings" w:hAnsi="Wingdings"/>
    </w:rPr>
  </w:style>
  <w:style w:type="character" w:customStyle="1" w:styleId="WW8Num16z1">
    <w:name w:val="WW8Num16z1"/>
    <w:rsid w:val="00AB55E7"/>
    <w:rPr>
      <w:rFonts w:ascii="Courier New" w:hAnsi="Courier New" w:cs="Courier New"/>
    </w:rPr>
  </w:style>
  <w:style w:type="character" w:customStyle="1" w:styleId="WW8Num16z3">
    <w:name w:val="WW8Num16z3"/>
    <w:rsid w:val="00AB55E7"/>
    <w:rPr>
      <w:rFonts w:ascii="Symbol" w:hAnsi="Symbol"/>
    </w:rPr>
  </w:style>
  <w:style w:type="character" w:customStyle="1" w:styleId="WW8Num17z0">
    <w:name w:val="WW8Num17z0"/>
    <w:rsid w:val="00AB55E7"/>
    <w:rPr>
      <w:rFonts w:ascii="Wingdings" w:hAnsi="Wingdings"/>
      <w:color w:val="auto"/>
    </w:rPr>
  </w:style>
  <w:style w:type="character" w:customStyle="1" w:styleId="WW8Num17z1">
    <w:name w:val="WW8Num17z1"/>
    <w:rsid w:val="00AB55E7"/>
    <w:rPr>
      <w:rFonts w:ascii="Courier New" w:hAnsi="Courier New" w:cs="Courier New"/>
    </w:rPr>
  </w:style>
  <w:style w:type="character" w:customStyle="1" w:styleId="WW8Num17z2">
    <w:name w:val="WW8Num17z2"/>
    <w:rsid w:val="00AB55E7"/>
    <w:rPr>
      <w:rFonts w:ascii="Wingdings" w:hAnsi="Wingdings"/>
    </w:rPr>
  </w:style>
  <w:style w:type="character" w:customStyle="1" w:styleId="WW8Num17z3">
    <w:name w:val="WW8Num17z3"/>
    <w:rsid w:val="00AB55E7"/>
    <w:rPr>
      <w:rFonts w:ascii="Symbol" w:hAnsi="Symbol"/>
    </w:rPr>
  </w:style>
  <w:style w:type="character" w:styleId="CommentReference">
    <w:name w:val="annotation reference"/>
    <w:rsid w:val="00AB55E7"/>
    <w:rPr>
      <w:sz w:val="16"/>
      <w:szCs w:val="16"/>
    </w:rPr>
  </w:style>
  <w:style w:type="character" w:styleId="Hyperlink">
    <w:name w:val="Hyperlink"/>
    <w:rsid w:val="00AB55E7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B55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B55E7"/>
    <w:pPr>
      <w:spacing w:after="120"/>
    </w:pPr>
  </w:style>
  <w:style w:type="paragraph" w:styleId="List">
    <w:name w:val="List"/>
    <w:basedOn w:val="BodyText"/>
    <w:rsid w:val="00AB55E7"/>
    <w:rPr>
      <w:rFonts w:cs="Tahoma"/>
    </w:rPr>
  </w:style>
  <w:style w:type="paragraph" w:styleId="Caption">
    <w:name w:val="caption"/>
    <w:basedOn w:val="Normal"/>
    <w:qFormat/>
    <w:rsid w:val="00AB55E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B55E7"/>
    <w:pPr>
      <w:suppressLineNumbers/>
    </w:pPr>
    <w:rPr>
      <w:rFonts w:cs="Tahoma"/>
    </w:rPr>
  </w:style>
  <w:style w:type="paragraph" w:styleId="CommentText">
    <w:name w:val="annotation text"/>
    <w:basedOn w:val="Normal"/>
    <w:rsid w:val="00AB55E7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AB55E7"/>
    <w:rPr>
      <w:b/>
      <w:bCs/>
    </w:rPr>
  </w:style>
  <w:style w:type="paragraph" w:styleId="BalloonText">
    <w:name w:val="Balloon Text"/>
    <w:basedOn w:val="Normal"/>
    <w:rsid w:val="00AB55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B55E7"/>
    <w:pPr>
      <w:spacing w:before="280" w:after="280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ableContents">
    <w:name w:val="Table Contents"/>
    <w:basedOn w:val="Normal"/>
    <w:rsid w:val="00AB55E7"/>
    <w:pPr>
      <w:suppressLineNumbers/>
    </w:pPr>
  </w:style>
  <w:style w:type="character" w:customStyle="1" w:styleId="pslongeditbox1">
    <w:name w:val="pslongeditbox1"/>
    <w:rsid w:val="00386B8C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01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638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208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.repli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VRISHTI DUA</vt:lpstr>
    </vt:vector>
  </TitlesOfParts>
  <Company/>
  <LinksUpToDate>false</LinksUpToDate>
  <CharactersWithSpaces>6792</CharactersWithSpaces>
  <SharedDoc>false</SharedDoc>
  <HLinks>
    <vt:vector size="6" baseType="variant">
      <vt:variant>
        <vt:i4>3932225</vt:i4>
      </vt:variant>
      <vt:variant>
        <vt:i4>0</vt:i4>
      </vt:variant>
      <vt:variant>
        <vt:i4>0</vt:i4>
      </vt:variant>
      <vt:variant>
        <vt:i4>5</vt:i4>
      </vt:variant>
      <vt:variant>
        <vt:lpwstr>mailto:Abhishek.replica@gmail.com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VRISHTI DUA</dc:title>
  <dc:creator>IEIL</dc:creator>
  <cp:lastModifiedBy>Abhi</cp:lastModifiedBy>
  <cp:revision>6</cp:revision>
  <cp:lastPrinted>2011-04-04T13:48:00Z</cp:lastPrinted>
  <dcterms:created xsi:type="dcterms:W3CDTF">2015-06-13T08:59:00Z</dcterms:created>
  <dcterms:modified xsi:type="dcterms:W3CDTF">2016-04-13T04:26:00Z</dcterms:modified>
</cp:coreProperties>
</file>